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3E357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30E534AF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6422DA44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281C417D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F0929A1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D8F01CA" w14:textId="77777777" w:rsidR="00081538" w:rsidRPr="00617FBD" w:rsidRDefault="008E572E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244AFB2" w14:textId="77777777" w:rsidR="00081538" w:rsidRPr="00617FBD" w:rsidRDefault="008E572E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4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0152FAE" w14:textId="77777777" w:rsidR="00081538" w:rsidRPr="00617FBD" w:rsidRDefault="008E572E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8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7D31554" w14:textId="77777777" w:rsidR="00081538" w:rsidRPr="00617FBD" w:rsidRDefault="008E572E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10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7E61FAA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3259A908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34B65D71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532B811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704C67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D3EC56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C2707A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05CB32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F52EA0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AE964E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6D1325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284D21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C7D0683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36FABFB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E25853E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07552D2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FF71E14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649AC4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363C0F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4EDB585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E596C3C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79A071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B101B7D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3FB3B1D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6817A3EB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46F90972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6DF86D26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6E803187" w14:textId="042A0AA3" w:rsidR="003F51CC" w:rsidRPr="008C2396" w:rsidRDefault="008E1C4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E1C42"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</w:p>
        </w:tc>
      </w:tr>
      <w:tr w:rsidR="00DB73D5" w:rsidRPr="008C2396" w14:paraId="2A7409F8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5AEC2890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30DD0776" w14:textId="628D446D" w:rsidR="006E33C2" w:rsidRPr="008C2396" w:rsidRDefault="008E1C42" w:rsidP="008E1C42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E1C42"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</w:p>
        </w:tc>
      </w:tr>
      <w:tr w:rsidR="006E33C2" w:rsidRPr="008C2396" w14:paraId="67454BC6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40AF293D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ACDE134" w14:textId="3C874C48" w:rsidR="006E33C2" w:rsidRPr="008C2396" w:rsidRDefault="008E1C4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20</w:t>
            </w:r>
            <w:r w:rsidR="006E33C2"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02</w:t>
            </w:r>
            <w:r w:rsidR="006E33C2"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2022</w:t>
            </w:r>
          </w:p>
        </w:tc>
      </w:tr>
      <w:tr w:rsidR="00DB73D5" w:rsidRPr="008C2396" w14:paraId="19AB70D8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6878DA7F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F6325BB" w14:textId="3E9A25EE" w:rsidR="006E33C2" w:rsidRPr="008C2396" w:rsidRDefault="008E1C4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Javier Torres</w:t>
            </w:r>
          </w:p>
        </w:tc>
      </w:tr>
      <w:tr w:rsidR="00DB73D5" w:rsidRPr="008C2396" w14:paraId="7AAF0024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6114D653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76F0F68" w14:textId="1999D596" w:rsidR="006E33C2" w:rsidRPr="008C2396" w:rsidRDefault="008E1C4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H&amp;M</w:t>
            </w:r>
          </w:p>
        </w:tc>
      </w:tr>
      <w:tr w:rsidR="006E33C2" w:rsidRPr="008C2396" w14:paraId="1B6D9A5C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26A54C8E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E76B795" w14:textId="0A901E17" w:rsidR="006E33C2" w:rsidRPr="008C2396" w:rsidRDefault="008E1C4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Yishaell Ramirez Vallejo</w:t>
            </w:r>
          </w:p>
        </w:tc>
      </w:tr>
    </w:tbl>
    <w:p w14:paraId="56C77CFC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3E12A6EA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6C9A30E7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74A28BD7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7252FC36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7825B9B0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1ADBAA6C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7D171BAB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6AD9EA51" w14:textId="77777777" w:rsidR="008E1C42" w:rsidRPr="008E1C42" w:rsidRDefault="008E1C42" w:rsidP="008E1C42">
            <w:pPr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</w:pPr>
            <w:r w:rsidRPr="008E1C42"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es-MX"/>
              </w:rPr>
              <w:t xml:space="preserve">Caso: </w:t>
            </w:r>
            <w:proofErr w:type="spellStart"/>
            <w:r w:rsidRPr="008E1C42"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es-MX"/>
              </w:rPr>
              <w:t>Abogabot</w:t>
            </w:r>
            <w:proofErr w:type="spellEnd"/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> Descripción:</w:t>
            </w:r>
          </w:p>
          <w:p w14:paraId="44FF2328" w14:textId="2A8B9FDE" w:rsidR="008E1C42" w:rsidRPr="008E1C42" w:rsidRDefault="008E1C42" w:rsidP="008E1C42">
            <w:pPr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</w:pPr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>Es un despacho de abogados que quiere automatizar las demandas de sus clientes, esto lo harán a través de una página web llenando un formulario.</w:t>
            </w:r>
          </w:p>
          <w:p w14:paraId="0AF48795" w14:textId="77777777" w:rsidR="008E1C42" w:rsidRPr="008E1C42" w:rsidRDefault="008E1C42" w:rsidP="008E1C42">
            <w:pPr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</w:pPr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>Al momento de llenar el formulario se manda al proceso de pago para finalizar la transacción.</w:t>
            </w:r>
          </w:p>
          <w:p w14:paraId="62020EA2" w14:textId="77777777" w:rsidR="008E1C42" w:rsidRPr="008E1C42" w:rsidRDefault="008E1C42" w:rsidP="008E1C42">
            <w:pPr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</w:pPr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>Para dar seguimiento a su demanda, el cliente crea una cuenta en la plataforma y verá el seguimiento de cada una de las actualizaciones del proceso legal.</w:t>
            </w:r>
          </w:p>
          <w:p w14:paraId="03F83CD7" w14:textId="6D4C4D20" w:rsidR="008E1C42" w:rsidRPr="008E1C42" w:rsidRDefault="008E1C42" w:rsidP="008E1C42">
            <w:pPr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</w:pPr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>El administrador del sitio recibe la notificación de una nueva demanda y con los datos llenados del formulario se crea automáticamente el documento legal en formato Word para empezar el proceso.</w:t>
            </w:r>
          </w:p>
          <w:p w14:paraId="6542AB5E" w14:textId="77777777" w:rsidR="008E1C42" w:rsidRPr="008E1C42" w:rsidRDefault="008E1C42" w:rsidP="008E1C42">
            <w:pPr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</w:pPr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 xml:space="preserve">El administrador recibe el pago y debe de ser capaz de verlo en un </w:t>
            </w:r>
            <w:proofErr w:type="spellStart"/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>dashboard</w:t>
            </w:r>
            <w:proofErr w:type="spellEnd"/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 xml:space="preserve"> para ver la cantidad de ingresos recibidos.</w:t>
            </w:r>
          </w:p>
          <w:p w14:paraId="49B515E1" w14:textId="77777777" w:rsidR="008E1C42" w:rsidRPr="008E1C42" w:rsidRDefault="008E1C42" w:rsidP="008E1C42">
            <w:pPr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</w:pPr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>El administrador actualiza el proceso de la demanda y agrega comentarios en cada paso del proceso.</w:t>
            </w:r>
          </w:p>
          <w:p w14:paraId="431545AF" w14:textId="77777777" w:rsidR="008E1C42" w:rsidRPr="008E1C42" w:rsidRDefault="008E1C42" w:rsidP="008E1C42">
            <w:pPr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</w:pPr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>Al usuario le llegan correos de notificación para saber el avance de su proceso.</w:t>
            </w:r>
          </w:p>
          <w:p w14:paraId="221F2876" w14:textId="77777777" w:rsidR="008E1C42" w:rsidRPr="008E1C42" w:rsidRDefault="008E1C42" w:rsidP="008E1C42">
            <w:pPr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</w:pPr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>La página debe de ser responsive para poderla ver desde el celular.</w:t>
            </w:r>
          </w:p>
          <w:p w14:paraId="04CB0F50" w14:textId="040997D4" w:rsidR="000D458D" w:rsidRPr="008E1C42" w:rsidRDefault="008E1C42" w:rsidP="008E1C42">
            <w:pPr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</w:pPr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>La preferencia de colores del cliente es azul marino y blanco, pero acepta propuestas.</w:t>
            </w:r>
          </w:p>
        </w:tc>
      </w:tr>
      <w:tr w:rsidR="00554294" w:rsidRPr="008C2396" w14:paraId="1D50E7C8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7A8D6461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6C15CC60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50BF2264" w14:textId="77777777" w:rsidR="008E1C42" w:rsidRDefault="008E1C42" w:rsidP="008E1C42">
            <w:pPr>
              <w:ind w:left="720"/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</w:pPr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 xml:space="preserve">* Automatizar demandas de clientes * </w:t>
            </w:r>
          </w:p>
          <w:p w14:paraId="76702FAB" w14:textId="77777777" w:rsidR="008E1C42" w:rsidRDefault="008E1C42" w:rsidP="008E1C42">
            <w:pPr>
              <w:ind w:left="720"/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</w:pPr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 xml:space="preserve">* El cliente crea una cuenta en la plataforma </w:t>
            </w:r>
          </w:p>
          <w:p w14:paraId="158C8A32" w14:textId="77777777" w:rsidR="008E1C42" w:rsidRDefault="008E1C42" w:rsidP="008E1C42">
            <w:pPr>
              <w:ind w:left="720"/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</w:pPr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 xml:space="preserve">* En un </w:t>
            </w:r>
            <w:proofErr w:type="spellStart"/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>dashboard</w:t>
            </w:r>
            <w:proofErr w:type="spellEnd"/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 xml:space="preserve"> puede ver sus actualizaciones del caso </w:t>
            </w:r>
          </w:p>
          <w:p w14:paraId="1562DC16" w14:textId="77777777" w:rsidR="008E1C42" w:rsidRDefault="008E1C42" w:rsidP="008E1C42">
            <w:pPr>
              <w:ind w:left="720"/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</w:pPr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 xml:space="preserve">* El cliente llena un formulario con los datos de la demanda </w:t>
            </w:r>
          </w:p>
          <w:p w14:paraId="3E0C2726" w14:textId="77777777" w:rsidR="008E1C42" w:rsidRDefault="008E1C42" w:rsidP="008E1C42">
            <w:pPr>
              <w:ind w:left="720"/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</w:pPr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 xml:space="preserve">* Se paga al terminar el formulario </w:t>
            </w:r>
          </w:p>
          <w:p w14:paraId="7BC27F22" w14:textId="5D9CD385" w:rsidR="008E1C42" w:rsidRDefault="008E1C42" w:rsidP="008E1C42">
            <w:pPr>
              <w:ind w:left="720"/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</w:pPr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 xml:space="preserve">* El </w:t>
            </w:r>
            <w:proofErr w:type="spellStart"/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>admin</w:t>
            </w:r>
            <w:proofErr w:type="spellEnd"/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 xml:space="preserve"> recibe una </w:t>
            </w:r>
            <w:r w:rsidR="00C2057B"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>notificación</w:t>
            </w:r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 xml:space="preserve"> del caso </w:t>
            </w:r>
          </w:p>
          <w:p w14:paraId="2666F532" w14:textId="0C59F7C1" w:rsidR="008E1C42" w:rsidRDefault="008E1C42" w:rsidP="008E1C42">
            <w:pPr>
              <w:ind w:left="720"/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</w:pPr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lastRenderedPageBreak/>
              <w:t xml:space="preserve">* El formulario se pasa a </w:t>
            </w:r>
            <w:r w:rsidR="00C2057B"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>Word</w:t>
            </w:r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 xml:space="preserve"> para empezar proceso </w:t>
            </w:r>
          </w:p>
          <w:p w14:paraId="75DB0D99" w14:textId="77777777" w:rsidR="00C2057B" w:rsidRDefault="008E1C42" w:rsidP="008E1C42">
            <w:pPr>
              <w:ind w:left="720"/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</w:pPr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 xml:space="preserve">* El </w:t>
            </w:r>
            <w:proofErr w:type="spellStart"/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>admin</w:t>
            </w:r>
            <w:proofErr w:type="spellEnd"/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 xml:space="preserve"> recibe el pago y lo ve en un </w:t>
            </w:r>
            <w:proofErr w:type="spellStart"/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>dashboard</w:t>
            </w:r>
            <w:proofErr w:type="spellEnd"/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 xml:space="preserve"> donde ve los ingresos recibidos. </w:t>
            </w:r>
          </w:p>
          <w:p w14:paraId="3EA099ED" w14:textId="77777777" w:rsidR="00C2057B" w:rsidRDefault="008E1C42" w:rsidP="008E1C42">
            <w:pPr>
              <w:ind w:left="720"/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</w:pPr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 xml:space="preserve">* El administrador manda actualizaciones y </w:t>
            </w:r>
            <w:r w:rsidR="00C2057B"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>comentarios</w:t>
            </w:r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 xml:space="preserve"> en el caso </w:t>
            </w:r>
          </w:p>
          <w:p w14:paraId="0C1104B6" w14:textId="671E0C2D" w:rsidR="00C2057B" w:rsidRDefault="008E1C42" w:rsidP="008E1C42">
            <w:pPr>
              <w:ind w:left="720"/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</w:pPr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 xml:space="preserve">* Al cliente le llegan correos de </w:t>
            </w:r>
            <w:r w:rsidR="00C2057B"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>notificación</w:t>
            </w:r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 xml:space="preserve"> sobre los comentarios y avances. </w:t>
            </w:r>
          </w:p>
          <w:p w14:paraId="6BDB3E4E" w14:textId="451111C7" w:rsidR="00C2057B" w:rsidRDefault="008E1C42" w:rsidP="008E1C42">
            <w:pPr>
              <w:ind w:left="720"/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</w:pPr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 xml:space="preserve">* La </w:t>
            </w:r>
            <w:r w:rsidR="00C2057B"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>página</w:t>
            </w:r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 xml:space="preserve"> debe poder verse desde el celular </w:t>
            </w:r>
            <w:r w:rsidR="00C2057B"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>también</w:t>
            </w:r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 xml:space="preserve">. </w:t>
            </w:r>
          </w:p>
          <w:p w14:paraId="5A2C4411" w14:textId="4F58FE31" w:rsidR="008E1C42" w:rsidRPr="008E1C42" w:rsidRDefault="008E1C42" w:rsidP="008E1C42">
            <w:pPr>
              <w:ind w:left="720"/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</w:pPr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 xml:space="preserve">* El color de la </w:t>
            </w:r>
            <w:r w:rsidR="00C2057B"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>página</w:t>
            </w:r>
            <w:r w:rsidRPr="008E1C4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 xml:space="preserve"> debe ser azul marino y blanco</w:t>
            </w:r>
          </w:p>
          <w:p w14:paraId="43D8B7F3" w14:textId="244730EA" w:rsidR="00554294" w:rsidRPr="008C2396" w:rsidRDefault="0055429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1B4E7CAF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2D11F827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569BAF3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6435BA64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C3C7E6B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7CAC4E2" w14:textId="14D89EE9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</w:t>
      </w:r>
      <w:r w:rsidR="00C2057B" w:rsidRPr="00C2057B">
        <w:rPr>
          <w:rFonts w:ascii="Arial" w:hAnsi="Arial" w:cs="Arial"/>
          <w:b/>
          <w:bCs/>
          <w:sz w:val="22"/>
          <w:szCs w:val="22"/>
          <w:u w:val="single"/>
        </w:rPr>
        <w:t>Javier Torres</w:t>
      </w:r>
      <w:r w:rsidRPr="00C2057B">
        <w:rPr>
          <w:rFonts w:ascii="Arial" w:hAnsi="Arial" w:cs="Arial"/>
          <w:b/>
          <w:bCs/>
          <w:sz w:val="22"/>
          <w:szCs w:val="22"/>
        </w:rPr>
        <w:t>_______</w:t>
      </w:r>
      <w:r w:rsidR="00E45C7F" w:rsidRPr="00C2057B">
        <w:rPr>
          <w:rFonts w:ascii="Arial" w:hAnsi="Arial" w:cs="Arial"/>
          <w:b/>
          <w:bCs/>
          <w:sz w:val="22"/>
          <w:szCs w:val="22"/>
        </w:rPr>
        <w:t>_</w:t>
      </w:r>
      <w:r w:rsidR="00E45C7F" w:rsidRPr="00C2057B">
        <w:rPr>
          <w:rFonts w:ascii="Arial" w:hAnsi="Arial" w:cs="Arial"/>
          <w:b/>
          <w:bCs/>
          <w:sz w:val="22"/>
          <w:szCs w:val="22"/>
        </w:rPr>
        <w:tab/>
        <w:t xml:space="preserve">    </w:t>
      </w:r>
      <w:r w:rsidR="00C2057B">
        <w:rPr>
          <w:rFonts w:ascii="Arial" w:hAnsi="Arial" w:cs="Arial"/>
          <w:b/>
          <w:bCs/>
          <w:sz w:val="22"/>
          <w:szCs w:val="22"/>
        </w:rPr>
        <w:t xml:space="preserve">               </w:t>
      </w:r>
      <w:r w:rsidR="00E45C7F" w:rsidRPr="00C2057B">
        <w:rPr>
          <w:rFonts w:ascii="Arial" w:hAnsi="Arial" w:cs="Arial"/>
          <w:b/>
          <w:bCs/>
          <w:sz w:val="22"/>
          <w:szCs w:val="22"/>
        </w:rPr>
        <w:t xml:space="preserve">     </w:t>
      </w:r>
      <w:r w:rsidRPr="00C2057B">
        <w:rPr>
          <w:rFonts w:ascii="Arial" w:hAnsi="Arial" w:cs="Arial"/>
          <w:b/>
          <w:bCs/>
          <w:sz w:val="22"/>
          <w:szCs w:val="22"/>
        </w:rPr>
        <w:t>___</w:t>
      </w:r>
      <w:r w:rsidR="00C2057B" w:rsidRPr="00C2057B">
        <w:rPr>
          <w:rFonts w:ascii="Arial" w:hAnsi="Arial" w:cs="Arial"/>
          <w:b/>
          <w:bCs/>
          <w:sz w:val="22"/>
          <w:szCs w:val="22"/>
          <w:u w:val="single"/>
        </w:rPr>
        <w:t>Yishaell Ramirez Vallejo</w:t>
      </w:r>
      <w:r w:rsidRPr="00C2057B">
        <w:rPr>
          <w:rFonts w:ascii="Arial" w:hAnsi="Arial" w:cs="Arial"/>
          <w:b/>
          <w:bCs/>
          <w:sz w:val="22"/>
          <w:szCs w:val="22"/>
          <w:u w:val="single"/>
        </w:rPr>
        <w:t>____</w:t>
      </w:r>
      <w:r w:rsidR="00E45C7F" w:rsidRPr="00C2057B">
        <w:rPr>
          <w:rFonts w:ascii="Arial" w:hAnsi="Arial" w:cs="Arial"/>
          <w:b/>
          <w:bCs/>
          <w:sz w:val="22"/>
          <w:szCs w:val="22"/>
          <w:u w:val="single"/>
        </w:rPr>
        <w:t>__</w:t>
      </w:r>
    </w:p>
    <w:p w14:paraId="78EFEF3C" w14:textId="2F7FF8EC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="00C2057B">
        <w:rPr>
          <w:rFonts w:ascii="Arial" w:hAnsi="Arial" w:cs="Arial"/>
          <w:b/>
          <w:bCs/>
          <w:sz w:val="22"/>
          <w:szCs w:val="22"/>
        </w:rPr>
        <w:t xml:space="preserve">                  </w:t>
      </w:r>
      <w:r w:rsidRPr="008C2396">
        <w:rPr>
          <w:rFonts w:ascii="Arial" w:hAnsi="Arial" w:cs="Arial"/>
          <w:b/>
          <w:bCs/>
          <w:sz w:val="22"/>
          <w:szCs w:val="22"/>
        </w:rPr>
        <w:t xml:space="preserve">         Nombre Líder OTI</w:t>
      </w:r>
    </w:p>
    <w:p w14:paraId="27B9C889" w14:textId="4D4E03CD" w:rsidR="00CF1DBE" w:rsidRPr="008C2396" w:rsidRDefault="00C2057B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</w:t>
      </w:r>
      <w:r w:rsidR="00115130"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="00115130" w:rsidRPr="008C2396">
        <w:rPr>
          <w:rFonts w:ascii="Arial" w:hAnsi="Arial" w:cs="Arial"/>
          <w:b/>
          <w:bCs/>
          <w:sz w:val="22"/>
          <w:szCs w:val="22"/>
        </w:rPr>
        <w:tab/>
      </w:r>
      <w:r w:rsidR="00115130" w:rsidRPr="008C2396">
        <w:rPr>
          <w:rFonts w:ascii="Arial" w:hAnsi="Arial" w:cs="Arial"/>
          <w:b/>
          <w:bCs/>
          <w:sz w:val="22"/>
          <w:szCs w:val="22"/>
        </w:rPr>
        <w:tab/>
      </w:r>
      <w:r w:rsidR="00115130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="00115130"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1D4EED70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7F7A7F8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72F3BD77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3A4A47B0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0BB87F7C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3FFF7843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</w:tcPr>
          <w:p w14:paraId="46B56F5E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397E3880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14:paraId="5EC55627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4EAD05D3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392291CA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7EE52DFF" w14:textId="253B8E58" w:rsidR="00E442EC" w:rsidRPr="008C2396" w:rsidRDefault="00D20832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28059A">
              <w:rPr>
                <w:noProof/>
              </w:rPr>
              <w:drawing>
                <wp:inline distT="0" distB="0" distL="0" distR="0" wp14:anchorId="01B9CD38" wp14:editId="454939CF">
                  <wp:extent cx="5609590" cy="2637790"/>
                  <wp:effectExtent l="0" t="0" r="0" b="0"/>
                  <wp:docPr id="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9590" cy="263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27D" w:rsidRPr="008C2396" w14:paraId="6DBBD8B5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7E3FB97C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1A8CF535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5A7591F6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BCD18B3" w14:textId="7972A9E3" w:rsidR="00190437" w:rsidRDefault="00190437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*</w:t>
            </w:r>
            <w:r w:rsidR="00C6590A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0A2EF4">
              <w:rPr>
                <w:rFonts w:ascii="Arial" w:hAnsi="Arial" w:cs="Arial"/>
                <w:color w:val="A6A6A6"/>
                <w:sz w:val="22"/>
                <w:szCs w:val="22"/>
              </w:rPr>
              <w:t xml:space="preserve">Para este caso es posible </w:t>
            </w:r>
            <w:r w:rsidR="00817841">
              <w:rPr>
                <w:rFonts w:ascii="Arial" w:hAnsi="Arial" w:cs="Arial"/>
                <w:color w:val="A6A6A6"/>
                <w:sz w:val="22"/>
                <w:szCs w:val="22"/>
              </w:rPr>
              <w:t xml:space="preserve">realizar el </w:t>
            </w:r>
            <w:proofErr w:type="spellStart"/>
            <w:r w:rsidR="00817841">
              <w:rPr>
                <w:rFonts w:ascii="Arial" w:hAnsi="Arial" w:cs="Arial"/>
                <w:color w:val="A6A6A6"/>
                <w:sz w:val="22"/>
                <w:szCs w:val="22"/>
              </w:rPr>
              <w:t>login</w:t>
            </w:r>
            <w:proofErr w:type="spellEnd"/>
            <w:r w:rsidR="00817841">
              <w:rPr>
                <w:rFonts w:ascii="Arial" w:hAnsi="Arial" w:cs="Arial"/>
                <w:color w:val="A6A6A6"/>
                <w:sz w:val="22"/>
                <w:szCs w:val="22"/>
              </w:rPr>
              <w:t xml:space="preserve"> en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la plataforma como se menciona en el punto 1.</w:t>
            </w:r>
          </w:p>
          <w:p w14:paraId="5DF07E65" w14:textId="3277A4A9" w:rsidR="00C1526C" w:rsidRDefault="00190437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*</w:t>
            </w:r>
            <w:r w:rsidR="00C6590A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C1526C">
              <w:rPr>
                <w:rFonts w:ascii="Arial" w:hAnsi="Arial" w:cs="Arial"/>
                <w:color w:val="A6A6A6"/>
                <w:sz w:val="22"/>
                <w:szCs w:val="22"/>
              </w:rPr>
              <w:t xml:space="preserve">Se puede realizar un </w:t>
            </w:r>
            <w:proofErr w:type="spellStart"/>
            <w:r w:rsidR="00C1526C">
              <w:rPr>
                <w:rFonts w:ascii="Arial" w:hAnsi="Arial" w:cs="Arial"/>
                <w:color w:val="A6A6A6"/>
                <w:sz w:val="22"/>
                <w:szCs w:val="22"/>
              </w:rPr>
              <w:t>dashboard</w:t>
            </w:r>
            <w:proofErr w:type="spellEnd"/>
            <w:r w:rsidR="00C1526C"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la visualización de los casos.</w:t>
            </w:r>
          </w:p>
          <w:p w14:paraId="309D2A64" w14:textId="65352B8C" w:rsidR="00C1526C" w:rsidRDefault="00C1526C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* Se puede crear un formulario para ingresar los casos</w:t>
            </w:r>
            <w:r w:rsidR="006819CA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4BB7658C" w14:textId="253AFE2D" w:rsidR="006819CA" w:rsidRDefault="006819CA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* Se debe validar si es posible agregar la opción de pago en el sistema.</w:t>
            </w:r>
          </w:p>
          <w:p w14:paraId="23913502" w14:textId="26D5EED1" w:rsidR="006819CA" w:rsidRDefault="006819CA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* </w:t>
            </w:r>
            <w:r w:rsidR="00A83BCD">
              <w:rPr>
                <w:rFonts w:ascii="Arial" w:hAnsi="Arial" w:cs="Arial"/>
                <w:color w:val="A6A6A6"/>
                <w:sz w:val="22"/>
                <w:szCs w:val="22"/>
              </w:rPr>
              <w:t>Se debe validar la conversión del formulario a Word.</w:t>
            </w:r>
          </w:p>
          <w:p w14:paraId="08097C1B" w14:textId="1AB4BE3F" w:rsidR="00A83BCD" w:rsidRDefault="00A83BCD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* </w:t>
            </w:r>
            <w:r w:rsidR="00951DAF">
              <w:rPr>
                <w:rFonts w:ascii="Arial" w:hAnsi="Arial" w:cs="Arial"/>
                <w:color w:val="A6A6A6"/>
                <w:sz w:val="22"/>
                <w:szCs w:val="22"/>
              </w:rPr>
              <w:t xml:space="preserve">Se puede realizar la opción de que el </w:t>
            </w:r>
            <w:proofErr w:type="spellStart"/>
            <w:r w:rsidR="00951DAF">
              <w:rPr>
                <w:rFonts w:ascii="Arial" w:hAnsi="Arial" w:cs="Arial"/>
                <w:color w:val="A6A6A6"/>
                <w:sz w:val="22"/>
                <w:szCs w:val="22"/>
              </w:rPr>
              <w:t>admin</w:t>
            </w:r>
            <w:proofErr w:type="spellEnd"/>
            <w:r w:rsidR="00951DAF">
              <w:rPr>
                <w:rFonts w:ascii="Arial" w:hAnsi="Arial" w:cs="Arial"/>
                <w:color w:val="A6A6A6"/>
                <w:sz w:val="22"/>
                <w:szCs w:val="22"/>
              </w:rPr>
              <w:t xml:space="preserve"> vea los ingresos.</w:t>
            </w:r>
          </w:p>
          <w:p w14:paraId="6A72AC7E" w14:textId="38A19B95" w:rsidR="00951DAF" w:rsidRDefault="00951DAF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* Se puede realizar una plataforma donde el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admin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pueda agregar comentarios de los casos.</w:t>
            </w:r>
          </w:p>
          <w:p w14:paraId="1CADF41C" w14:textId="234D97EF" w:rsidR="00951DAF" w:rsidRDefault="00A539A9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* Se puede hacer que sea para Web y Mobile. </w:t>
            </w:r>
          </w:p>
          <w:p w14:paraId="602585DA" w14:textId="4FF5A3ED" w:rsidR="008355CE" w:rsidRPr="00A539A9" w:rsidRDefault="00A539A9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* Se puede hacer el diseño azul marino.</w:t>
            </w:r>
          </w:p>
        </w:tc>
      </w:tr>
      <w:tr w:rsidR="006962B9" w:rsidRPr="008C2396" w14:paraId="1391C621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2CA7B325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EE0ECFC" w14:textId="77777777" w:rsidR="006962B9" w:rsidRDefault="00FF49F6" w:rsidP="00FF49F6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Creación de usuario </w:t>
            </w:r>
          </w:p>
          <w:p w14:paraId="7F32C352" w14:textId="77777777" w:rsidR="00FF49F6" w:rsidRDefault="00FF49F6" w:rsidP="00FF49F6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Ingreso de caso </w:t>
            </w:r>
          </w:p>
          <w:p w14:paraId="5515B418" w14:textId="77777777" w:rsidR="00FF49F6" w:rsidRDefault="00FF49F6" w:rsidP="00FF49F6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Pago en el sistema</w:t>
            </w:r>
          </w:p>
          <w:p w14:paraId="5D1F1B29" w14:textId="77777777" w:rsidR="00FF49F6" w:rsidRDefault="00FB4594" w:rsidP="00FF49F6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Ver notificaciones de los casos creados</w:t>
            </w:r>
          </w:p>
          <w:p w14:paraId="38905175" w14:textId="035A05FA" w:rsidR="00FB4594" w:rsidRPr="00FF49F6" w:rsidRDefault="00FB4594" w:rsidP="00FF49F6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Comentar y gestionar casos</w:t>
            </w:r>
          </w:p>
        </w:tc>
      </w:tr>
      <w:tr w:rsidR="00D51922" w:rsidRPr="008C2396" w14:paraId="11E07F62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5A6AA48C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D0AFE36" w14:textId="77777777" w:rsidR="00D51922" w:rsidRDefault="0061618D" w:rsidP="0061618D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Validar la completitud de los requisitos</w:t>
            </w:r>
          </w:p>
          <w:p w14:paraId="7DE7E2DD" w14:textId="77777777" w:rsidR="0061618D" w:rsidRDefault="0061618D" w:rsidP="0061618D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Identificar los requisitos</w:t>
            </w:r>
          </w:p>
          <w:p w14:paraId="44CBF63D" w14:textId="050AA83C" w:rsidR="0061618D" w:rsidRDefault="00C23349" w:rsidP="0061618D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Identificar</w:t>
            </w:r>
            <w:r w:rsidR="0061618D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los objetivos para el diseño</w:t>
            </w:r>
          </w:p>
          <w:p w14:paraId="1106EEE9" w14:textId="77777777" w:rsidR="0061618D" w:rsidRDefault="00D7055C" w:rsidP="0061618D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Identificar los objetivos para pruebas</w:t>
            </w:r>
          </w:p>
          <w:p w14:paraId="0572439F" w14:textId="77777777" w:rsidR="00D7055C" w:rsidRDefault="00D7055C" w:rsidP="0061618D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Identificar requisitos para el aseguramiento</w:t>
            </w:r>
          </w:p>
          <w:p w14:paraId="4837706A" w14:textId="12089B45" w:rsidR="00D7055C" w:rsidRPr="0061618D" w:rsidRDefault="00C23349" w:rsidP="0061618D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Identificar los criterios de aceptación </w:t>
            </w:r>
          </w:p>
        </w:tc>
      </w:tr>
      <w:tr w:rsidR="006962B9" w:rsidRPr="008C2396" w14:paraId="6D3B9D7B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6C838327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06"/>
              <w:gridCol w:w="3838"/>
            </w:tblGrid>
            <w:tr w:rsidR="00F0451E" w:rsidRPr="008C2396" w14:paraId="275D21F5" w14:textId="77777777" w:rsidTr="00287554">
              <w:tc>
                <w:tcPr>
                  <w:tcW w:w="0" w:type="auto"/>
                  <w:shd w:val="clear" w:color="auto" w:fill="A6A6A6"/>
                </w:tcPr>
                <w:p w14:paraId="0C4B63FC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434774EB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14:paraId="0076F18C" w14:textId="77777777" w:rsidTr="00287554">
              <w:tc>
                <w:tcPr>
                  <w:tcW w:w="0" w:type="auto"/>
                  <w:shd w:val="clear" w:color="auto" w:fill="auto"/>
                </w:tcPr>
                <w:p w14:paraId="3AEC6B87" w14:textId="434AFB1A" w:rsidR="00F0451E" w:rsidRPr="008C2396" w:rsidRDefault="00F77504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Cliente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A91C690" w14:textId="6788617A" w:rsidR="00311F0C" w:rsidRDefault="00F77504" w:rsidP="00F77504">
                  <w:pPr>
                    <w:pStyle w:val="Prrafodelista"/>
                    <w:numPr>
                      <w:ilvl w:val="0"/>
                      <w:numId w:val="33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Realizar la creación de la cuenta</w:t>
                  </w:r>
                </w:p>
                <w:p w14:paraId="5818E0DD" w14:textId="77777777" w:rsidR="00F77504" w:rsidRDefault="00F77504" w:rsidP="00F77504">
                  <w:pPr>
                    <w:pStyle w:val="Prrafodelista"/>
                    <w:numPr>
                      <w:ilvl w:val="0"/>
                      <w:numId w:val="33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Creación de caso</w:t>
                  </w:r>
                </w:p>
                <w:p w14:paraId="0485847B" w14:textId="77777777" w:rsidR="00F77504" w:rsidRDefault="00F77504" w:rsidP="00F77504">
                  <w:pPr>
                    <w:pStyle w:val="Prrafodelista"/>
                    <w:numPr>
                      <w:ilvl w:val="0"/>
                      <w:numId w:val="33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Pago del caso</w:t>
                  </w:r>
                </w:p>
                <w:p w14:paraId="1AE5E460" w14:textId="49D26D7F" w:rsidR="00F77504" w:rsidRPr="00F77504" w:rsidRDefault="008E17BD" w:rsidP="00F77504">
                  <w:pPr>
                    <w:pStyle w:val="Prrafodelista"/>
                    <w:numPr>
                      <w:ilvl w:val="0"/>
                      <w:numId w:val="33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Recibir / Enviar comentarios</w:t>
                  </w:r>
                </w:p>
              </w:tc>
            </w:tr>
            <w:tr w:rsidR="00F0451E" w:rsidRPr="008C2396" w14:paraId="5C623E70" w14:textId="77777777" w:rsidTr="00287554">
              <w:tc>
                <w:tcPr>
                  <w:tcW w:w="0" w:type="auto"/>
                  <w:shd w:val="clear" w:color="auto" w:fill="auto"/>
                </w:tcPr>
                <w:p w14:paraId="6E1D43F3" w14:textId="38A21A5F" w:rsidR="00F0451E" w:rsidRPr="008C2396" w:rsidRDefault="008E17BD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Admin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14F202D4" w14:textId="77777777" w:rsidR="00F0451E" w:rsidRDefault="008E17BD" w:rsidP="008E17BD">
                  <w:pPr>
                    <w:pStyle w:val="Prrafodelista"/>
                    <w:numPr>
                      <w:ilvl w:val="0"/>
                      <w:numId w:val="33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Ingresar al sistema</w:t>
                  </w:r>
                </w:p>
                <w:p w14:paraId="2564B994" w14:textId="77777777" w:rsidR="008E17BD" w:rsidRDefault="008E17BD" w:rsidP="008E17BD">
                  <w:pPr>
                    <w:pStyle w:val="Prrafodelista"/>
                    <w:numPr>
                      <w:ilvl w:val="0"/>
                      <w:numId w:val="33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Visualizar casos </w:t>
                  </w:r>
                  <w:r w:rsidR="00F338D2">
                    <w:rPr>
                      <w:rFonts w:ascii="Arial" w:hAnsi="Arial" w:cs="Arial"/>
                      <w:sz w:val="20"/>
                      <w:szCs w:val="20"/>
                    </w:rPr>
                    <w:t>abiertos</w:t>
                  </w:r>
                </w:p>
                <w:p w14:paraId="710CECB0" w14:textId="5B45C576" w:rsidR="00F338D2" w:rsidRDefault="00F338D2" w:rsidP="008E17BD">
                  <w:pPr>
                    <w:pStyle w:val="Prrafodelista"/>
                    <w:numPr>
                      <w:ilvl w:val="0"/>
                      <w:numId w:val="33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Gestión de casos abiertos </w:t>
                  </w:r>
                </w:p>
                <w:p w14:paraId="299830A5" w14:textId="77777777" w:rsidR="00F338D2" w:rsidRDefault="00F338D2" w:rsidP="008E17BD">
                  <w:pPr>
                    <w:pStyle w:val="Prrafodelista"/>
                    <w:numPr>
                      <w:ilvl w:val="0"/>
                      <w:numId w:val="33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Recibir / Enviar comentarios</w:t>
                  </w:r>
                </w:p>
                <w:p w14:paraId="73C4B50A" w14:textId="06BDDF4B" w:rsidR="00F338D2" w:rsidRPr="008E17BD" w:rsidRDefault="00F338D2" w:rsidP="008E17BD">
                  <w:pPr>
                    <w:pStyle w:val="Prrafodelista"/>
                    <w:numPr>
                      <w:ilvl w:val="0"/>
                      <w:numId w:val="33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Validación de ingresos</w:t>
                  </w:r>
                </w:p>
              </w:tc>
            </w:tr>
          </w:tbl>
          <w:p w14:paraId="5992BBCD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29B93789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23157B1C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A20ABBB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68CE25" w14:textId="67D6DF2D" w:rsidR="006962B9" w:rsidRPr="008C2396" w:rsidRDefault="00126033" w:rsidP="003123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406976" w:rsidRPr="008C2396" w14:paraId="1804A980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4194514B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71FF91DF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748BF9DD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8FD9C2E" w14:textId="291A2565" w:rsidR="00F1592D" w:rsidRPr="008C2396" w:rsidRDefault="00126033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Marcar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E572E">
              <w:rPr>
                <w:rFonts w:ascii="Arial" w:hAnsi="Arial" w:cs="Arial"/>
                <w:sz w:val="22"/>
                <w:szCs w:val="22"/>
              </w:rPr>
            </w:r>
            <w:r w:rsidR="008E572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06976"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E572E">
              <w:rPr>
                <w:rFonts w:ascii="Arial" w:hAnsi="Arial" w:cs="Arial"/>
                <w:sz w:val="22"/>
                <w:szCs w:val="22"/>
              </w:rPr>
            </w:r>
            <w:r w:rsidR="008E572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Marcar3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E572E">
              <w:rPr>
                <w:rFonts w:ascii="Arial" w:hAnsi="Arial" w:cs="Arial"/>
                <w:sz w:val="22"/>
                <w:szCs w:val="22"/>
              </w:rPr>
            </w:r>
            <w:r w:rsidR="008E572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E572E">
              <w:rPr>
                <w:rFonts w:ascii="Arial" w:hAnsi="Arial" w:cs="Arial"/>
                <w:sz w:val="22"/>
                <w:szCs w:val="22"/>
              </w:rPr>
            </w:r>
            <w:r w:rsidR="008E572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745D6527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DFE7E35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E572E">
              <w:rPr>
                <w:rFonts w:ascii="Arial" w:hAnsi="Arial" w:cs="Arial"/>
                <w:sz w:val="22"/>
                <w:szCs w:val="22"/>
              </w:rPr>
            </w:r>
            <w:r w:rsidR="008E572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E572E">
              <w:rPr>
                <w:rFonts w:ascii="Arial" w:hAnsi="Arial" w:cs="Arial"/>
                <w:sz w:val="22"/>
                <w:szCs w:val="22"/>
              </w:rPr>
            </w:r>
            <w:r w:rsidR="008E572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B3B75"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673C869A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04CD1C30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05E74807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4C2F4AF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1631A3A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95F515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8E572E">
              <w:rPr>
                <w:rFonts w:ascii="Arial" w:hAnsi="Arial" w:cs="Arial"/>
                <w:sz w:val="22"/>
                <w:szCs w:val="22"/>
              </w:rPr>
            </w:r>
            <w:r w:rsidR="008E572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28BF9DF8" w14:textId="49BB8980" w:rsidR="00406976" w:rsidRPr="00D1764B" w:rsidRDefault="00126033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Marcar8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E572E">
              <w:rPr>
                <w:rFonts w:ascii="Arial" w:hAnsi="Arial" w:cs="Arial"/>
                <w:sz w:val="22"/>
                <w:szCs w:val="22"/>
              </w:rPr>
            </w:r>
            <w:r w:rsidR="008E572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5A1BEB24" w14:textId="7ECA0A56" w:rsidR="00406976" w:rsidRPr="00D1764B" w:rsidRDefault="00126033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1" w:name="Marcar9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E572E">
              <w:rPr>
                <w:rFonts w:ascii="Arial" w:hAnsi="Arial" w:cs="Arial"/>
                <w:sz w:val="22"/>
                <w:szCs w:val="22"/>
              </w:rPr>
            </w:r>
            <w:r w:rsidR="008E572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7C1898D2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8E572E">
              <w:rPr>
                <w:rFonts w:ascii="Arial" w:hAnsi="Arial" w:cs="Arial"/>
                <w:sz w:val="22"/>
                <w:szCs w:val="22"/>
              </w:rPr>
            </w:r>
            <w:r w:rsidR="008E572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56AB9AD6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8E572E">
              <w:rPr>
                <w:rFonts w:ascii="Arial" w:hAnsi="Arial" w:cs="Arial"/>
                <w:sz w:val="22"/>
                <w:szCs w:val="22"/>
              </w:rPr>
            </w:r>
            <w:r w:rsidR="008E572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105FE8F9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4A795B25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2CAA673F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0479655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55F086D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9D33DB9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7F3D36D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002C1B0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61CD8001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4BBF0719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7A803174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22F61B0A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567817B0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E572E">
              <w:rPr>
                <w:rFonts w:ascii="Arial" w:hAnsi="Arial" w:cs="Arial"/>
                <w:sz w:val="22"/>
                <w:szCs w:val="22"/>
              </w:rPr>
            </w:r>
            <w:r w:rsidR="008E572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58319899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E572E">
              <w:rPr>
                <w:rFonts w:ascii="Arial" w:hAnsi="Arial" w:cs="Arial"/>
                <w:sz w:val="22"/>
                <w:szCs w:val="22"/>
              </w:rPr>
            </w:r>
            <w:r w:rsidR="008E572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01B80160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E572E">
              <w:rPr>
                <w:rFonts w:ascii="Arial" w:hAnsi="Arial" w:cs="Arial"/>
                <w:sz w:val="22"/>
                <w:szCs w:val="22"/>
              </w:rPr>
            </w:r>
            <w:r w:rsidR="008E572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0B19608C" w14:textId="54AFBAB1" w:rsidR="00406976" w:rsidRPr="00D1764B" w:rsidRDefault="00126033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E572E">
              <w:rPr>
                <w:rFonts w:ascii="Arial" w:hAnsi="Arial" w:cs="Arial"/>
                <w:sz w:val="22"/>
                <w:szCs w:val="22"/>
              </w:rPr>
            </w:r>
            <w:r w:rsidR="008E572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679995D4" w14:textId="602BE13E" w:rsidR="00406976" w:rsidRPr="00D1764B" w:rsidRDefault="00406976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7F0269" w:rsidRPr="008C2396">
              <w:rPr>
                <w:rFonts w:ascii="Arial" w:hAnsi="Arial" w:cs="Arial"/>
                <w:sz w:val="22"/>
                <w:szCs w:val="22"/>
              </w:rPr>
            </w:r>
            <w:r w:rsidR="008E572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0A15D4FB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E572E">
              <w:rPr>
                <w:rFonts w:ascii="Arial" w:hAnsi="Arial" w:cs="Arial"/>
                <w:sz w:val="22"/>
                <w:szCs w:val="22"/>
              </w:rPr>
            </w:r>
            <w:r w:rsidR="008E572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029845C1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26B8A2CE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144A7A54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843A98F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6CC798A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D5F6B84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0AC6C44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1C220DB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F733538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7691E1BF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23B49E53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632AA892" w14:textId="6B222B5F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proofErr w:type="gramStart"/>
            <w:r w:rsidR="003E028C">
              <w:rPr>
                <w:rFonts w:ascii="Arial" w:hAnsi="Arial" w:cs="Arial"/>
                <w:sz w:val="22"/>
                <w:szCs w:val="22"/>
              </w:rPr>
              <w:t>x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 w:rsidRPr="008C2396">
              <w:rPr>
                <w:rFonts w:ascii="Arial" w:hAnsi="Arial" w:cs="Arial"/>
                <w:sz w:val="22"/>
                <w:szCs w:val="22"/>
              </w:rPr>
              <w:t xml:space="preserve">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58E4E20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4F5817A3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684A1713" w14:textId="77777777" w:rsidTr="0031230D">
        <w:tc>
          <w:tcPr>
            <w:tcW w:w="4112" w:type="dxa"/>
            <w:shd w:val="clear" w:color="auto" w:fill="A6A6A6"/>
          </w:tcPr>
          <w:p w14:paraId="018FA548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7EC45F31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4E84E92A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5BF1DA21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45868986" w14:textId="77777777" w:rsidTr="0031230D">
        <w:tc>
          <w:tcPr>
            <w:tcW w:w="4112" w:type="dxa"/>
            <w:shd w:val="clear" w:color="auto" w:fill="auto"/>
          </w:tcPr>
          <w:p w14:paraId="7D64341A" w14:textId="310C1F05" w:rsidR="008B73D8" w:rsidRPr="008C2396" w:rsidRDefault="003E028C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Javier Torres</w:t>
            </w:r>
          </w:p>
        </w:tc>
        <w:tc>
          <w:tcPr>
            <w:tcW w:w="2551" w:type="dxa"/>
            <w:shd w:val="clear" w:color="auto" w:fill="auto"/>
          </w:tcPr>
          <w:p w14:paraId="082FC17C" w14:textId="3CB3B08E" w:rsidR="008B73D8" w:rsidRPr="008C2396" w:rsidRDefault="003E028C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H&amp;M</w:t>
            </w:r>
          </w:p>
        </w:tc>
        <w:tc>
          <w:tcPr>
            <w:tcW w:w="1316" w:type="dxa"/>
            <w:shd w:val="clear" w:color="auto" w:fill="auto"/>
          </w:tcPr>
          <w:p w14:paraId="2B1E6539" w14:textId="26D37246" w:rsidR="008B73D8" w:rsidRPr="008C2396" w:rsidRDefault="003E028C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66</w:t>
            </w:r>
          </w:p>
        </w:tc>
        <w:tc>
          <w:tcPr>
            <w:tcW w:w="2511" w:type="dxa"/>
            <w:shd w:val="clear" w:color="auto" w:fill="auto"/>
          </w:tcPr>
          <w:p w14:paraId="481E17DE" w14:textId="390EC0A2" w:rsidR="008B73D8" w:rsidRPr="008C2396" w:rsidRDefault="003E028C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X</w:t>
            </w:r>
          </w:p>
        </w:tc>
      </w:tr>
      <w:tr w:rsidR="008B73D8" w:rsidRPr="008C2396" w14:paraId="5189E773" w14:textId="77777777" w:rsidTr="0031230D">
        <w:tc>
          <w:tcPr>
            <w:tcW w:w="4112" w:type="dxa"/>
            <w:shd w:val="clear" w:color="auto" w:fill="auto"/>
          </w:tcPr>
          <w:p w14:paraId="5556A668" w14:textId="71436BC4" w:rsidR="008B73D8" w:rsidRPr="008C2396" w:rsidRDefault="003E028C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Yishaell Ramirez</w:t>
            </w:r>
          </w:p>
        </w:tc>
        <w:tc>
          <w:tcPr>
            <w:tcW w:w="2551" w:type="dxa"/>
            <w:shd w:val="clear" w:color="auto" w:fill="auto"/>
          </w:tcPr>
          <w:p w14:paraId="783ABD9E" w14:textId="496F9139" w:rsidR="008B73D8" w:rsidRPr="008C2396" w:rsidRDefault="003E028C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LX</w:t>
            </w:r>
          </w:p>
        </w:tc>
        <w:tc>
          <w:tcPr>
            <w:tcW w:w="1316" w:type="dxa"/>
            <w:shd w:val="clear" w:color="auto" w:fill="auto"/>
          </w:tcPr>
          <w:p w14:paraId="00894E70" w14:textId="5359A58F" w:rsidR="008B73D8" w:rsidRPr="008C2396" w:rsidRDefault="003E028C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55</w:t>
            </w:r>
          </w:p>
        </w:tc>
        <w:tc>
          <w:tcPr>
            <w:tcW w:w="2511" w:type="dxa"/>
            <w:shd w:val="clear" w:color="auto" w:fill="auto"/>
          </w:tcPr>
          <w:p w14:paraId="2E92D1DD" w14:textId="18D3BDD3" w:rsidR="008B73D8" w:rsidRPr="008C2396" w:rsidRDefault="003E028C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X</w:t>
            </w:r>
          </w:p>
        </w:tc>
      </w:tr>
      <w:tr w:rsidR="008B73D8" w:rsidRPr="008C2396" w14:paraId="7981F8F8" w14:textId="77777777" w:rsidTr="0031230D">
        <w:tc>
          <w:tcPr>
            <w:tcW w:w="4112" w:type="dxa"/>
            <w:shd w:val="clear" w:color="auto" w:fill="auto"/>
          </w:tcPr>
          <w:p w14:paraId="3280F5C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86221C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7B759A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FF79E5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2960FA07" w14:textId="77777777" w:rsidTr="0031230D">
        <w:tc>
          <w:tcPr>
            <w:tcW w:w="4112" w:type="dxa"/>
            <w:shd w:val="clear" w:color="auto" w:fill="auto"/>
          </w:tcPr>
          <w:p w14:paraId="0A3936F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FFF22C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9E7410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7B7987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030F3801" w14:textId="77777777" w:rsidTr="0031230D">
        <w:tc>
          <w:tcPr>
            <w:tcW w:w="4112" w:type="dxa"/>
            <w:shd w:val="clear" w:color="auto" w:fill="auto"/>
          </w:tcPr>
          <w:p w14:paraId="0864AE7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986EA5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7D9124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D9E0AC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5D981A35" w14:textId="77777777" w:rsidTr="0031230D">
        <w:tc>
          <w:tcPr>
            <w:tcW w:w="4112" w:type="dxa"/>
            <w:shd w:val="clear" w:color="auto" w:fill="auto"/>
          </w:tcPr>
          <w:p w14:paraId="79E4201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FAF956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E04789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C93650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2F323A79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34F9F7EB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3"/>
        <w:gridCol w:w="694"/>
        <w:gridCol w:w="1880"/>
        <w:gridCol w:w="1460"/>
        <w:gridCol w:w="126"/>
        <w:gridCol w:w="1318"/>
        <w:gridCol w:w="1318"/>
        <w:gridCol w:w="326"/>
        <w:gridCol w:w="1384"/>
      </w:tblGrid>
      <w:tr w:rsidR="00A32466" w:rsidRPr="008C2396" w14:paraId="1146A414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74A8C28B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093C35FA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65EF6573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2C13DE5F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5774DCF6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5E114444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A32466" w:rsidRPr="008C2396" w14:paraId="33250280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394DB7AA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  <w:proofErr w:type="spellEnd"/>
          </w:p>
        </w:tc>
        <w:tc>
          <w:tcPr>
            <w:tcW w:w="1763" w:type="dxa"/>
            <w:shd w:val="clear" w:color="auto" w:fill="A6A6A6"/>
          </w:tcPr>
          <w:p w14:paraId="758BB69E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0BE9BEA4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21435B25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300C4B72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62B7264F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274592FF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A32466" w:rsidRPr="008C2396" w14:paraId="70749437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DDDB561" w14:textId="2EE527A6" w:rsidR="001E1737" w:rsidRPr="008C2396" w:rsidRDefault="008579A6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2D840BA7" w14:textId="1BDEE50E" w:rsidR="001E1737" w:rsidRPr="008C2396" w:rsidRDefault="008579A6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Planeación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026ED80" w14:textId="77777777" w:rsidR="001E1737" w:rsidRDefault="008579A6" w:rsidP="008579A6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8579A6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Toma se requerimientos</w:t>
            </w:r>
          </w:p>
          <w:p w14:paraId="3DBFCF19" w14:textId="595390C1" w:rsidR="008579A6" w:rsidRPr="008579A6" w:rsidRDefault="00855EF3" w:rsidP="008579A6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Validación de requerimientos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278CC3A" w14:textId="50A07D90" w:rsidR="001E1737" w:rsidRPr="008C2396" w:rsidRDefault="00CF0E33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Líder de proyecto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6F3F6DE3" w14:textId="02482A2A" w:rsidR="001E1737" w:rsidRPr="008C2396" w:rsidRDefault="00CF0E33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20/02/2022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6F678CBC" w14:textId="05B841A5" w:rsidR="001E1737" w:rsidRPr="008C2396" w:rsidRDefault="00B4277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15</w:t>
            </w:r>
            <w:r w:rsidR="00CF0E33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/0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3</w:t>
            </w:r>
            <w:r w:rsidR="00CF0E33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/202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28EEF05" w14:textId="24B7CB8B" w:rsidR="001E1737" w:rsidRPr="008C2396" w:rsidRDefault="00CF0E33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N/A</w:t>
            </w:r>
          </w:p>
        </w:tc>
      </w:tr>
      <w:tr w:rsidR="00A32466" w:rsidRPr="008C2396" w14:paraId="07173C6A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366F67E" w14:textId="282EE931" w:rsidR="001E1737" w:rsidRPr="008C2396" w:rsidRDefault="008579A6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600B2AFF" w14:textId="48885B71" w:rsidR="001E1737" w:rsidRPr="008C2396" w:rsidRDefault="008579A6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Diseño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A8388D5" w14:textId="36EAF07F" w:rsidR="001E1737" w:rsidRDefault="00855EF3" w:rsidP="00855EF3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Diseño de la aplicación</w:t>
            </w:r>
          </w:p>
          <w:p w14:paraId="277D4FB5" w14:textId="5E06032A" w:rsidR="00855EF3" w:rsidRPr="00855EF3" w:rsidRDefault="00855EF3" w:rsidP="00855EF3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Diagramas del funcionamiento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D6788C8" w14:textId="0167831A" w:rsidR="001E1737" w:rsidRPr="008C2396" w:rsidRDefault="00B4277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Diseñador </w:t>
            </w:r>
            <w:r w:rsidR="00CF0E33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Front End 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57F712B5" w14:textId="4486E2C0" w:rsidR="001E1737" w:rsidRPr="008C2396" w:rsidRDefault="00B4277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15/03/2022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C95907B" w14:textId="6AE4D04F" w:rsidR="001E1737" w:rsidRPr="008C2396" w:rsidRDefault="00561D82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05</w:t>
            </w:r>
            <w:r w:rsidR="00EF5923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/04/2022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50D499A5" w14:textId="25AE420D" w:rsidR="001E1737" w:rsidRPr="008C2396" w:rsidRDefault="00EF5923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N/A</w:t>
            </w:r>
          </w:p>
        </w:tc>
      </w:tr>
      <w:tr w:rsidR="00A32466" w:rsidRPr="008C2396" w14:paraId="45EBA970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1757072" w14:textId="2AB4C722" w:rsidR="001E1737" w:rsidRPr="008C2396" w:rsidRDefault="008579A6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lastRenderedPageBreak/>
              <w:t>3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31679943" w14:textId="31E0E16A" w:rsidR="001E1737" w:rsidRPr="008C2396" w:rsidRDefault="008579A6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Programación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E6F5CA1" w14:textId="6BDD1D27" w:rsidR="00130B59" w:rsidRPr="00130B59" w:rsidRDefault="009C3355" w:rsidP="00130B59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Programación</w:t>
            </w:r>
            <w:r w:rsidR="00130B59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de </w:t>
            </w:r>
            <w:proofErr w:type="gramStart"/>
            <w:r w:rsidR="00130B59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app</w:t>
            </w:r>
            <w:proofErr w:type="gramEnd"/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1417CA8" w14:textId="60E6FBEE" w:rsidR="001E1737" w:rsidRPr="008C2396" w:rsidRDefault="00B41D5F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Back </w:t>
            </w: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end</w:t>
            </w:r>
            <w:proofErr w:type="spellEnd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user</w:t>
            </w:r>
            <w:proofErr w:type="spellEnd"/>
          </w:p>
        </w:tc>
        <w:tc>
          <w:tcPr>
            <w:tcW w:w="1028" w:type="dxa"/>
            <w:shd w:val="clear" w:color="auto" w:fill="FFFFFF"/>
            <w:vAlign w:val="center"/>
          </w:tcPr>
          <w:p w14:paraId="08580FBA" w14:textId="1D6F0D26" w:rsidR="001E1737" w:rsidRPr="008C2396" w:rsidRDefault="00D4563B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26</w:t>
            </w:r>
            <w:r w:rsidR="00B41D5F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/03/2022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5600C1E" w14:textId="4BBB03A5" w:rsidR="001E1737" w:rsidRPr="008C2396" w:rsidRDefault="00B41D5F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30/</w:t>
            </w:r>
            <w:r w:rsidR="00F24F20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04/2022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40BDA18E" w14:textId="65FBDF8D" w:rsidR="001E1737" w:rsidRPr="008C2396" w:rsidRDefault="009C335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N</w:t>
            </w:r>
            <w:r w:rsidR="00F24F20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/A</w:t>
            </w:r>
          </w:p>
        </w:tc>
      </w:tr>
      <w:tr w:rsidR="00A32466" w:rsidRPr="008C2396" w14:paraId="79225341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CD01A41" w14:textId="74481E04" w:rsidR="001E1737" w:rsidRPr="008C2396" w:rsidRDefault="008579A6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4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568C3762" w14:textId="43D4AA4E" w:rsidR="001E1737" w:rsidRPr="008C2396" w:rsidRDefault="008579A6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Pruebas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64BB853" w14:textId="77777777" w:rsidR="001E1737" w:rsidRDefault="009C3355" w:rsidP="00F24F20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F24F20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Validación</w:t>
            </w:r>
            <w:r w:rsidR="00F24F20" w:rsidRPr="00F24F20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de funcionamiento</w:t>
            </w:r>
          </w:p>
          <w:p w14:paraId="5C358989" w14:textId="7FE4F81C" w:rsidR="00FC56B1" w:rsidRPr="00F24F20" w:rsidRDefault="00FC56B1" w:rsidP="00F24F20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Presentación a usuario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CEA2BEF" w14:textId="0D745AB8" w:rsidR="001E1737" w:rsidRPr="008C2396" w:rsidRDefault="00F24F20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Testing </w:t>
            </w: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Area</w:t>
            </w:r>
            <w:proofErr w:type="spellEnd"/>
          </w:p>
        </w:tc>
        <w:tc>
          <w:tcPr>
            <w:tcW w:w="1028" w:type="dxa"/>
            <w:shd w:val="clear" w:color="auto" w:fill="FFFFFF"/>
            <w:vAlign w:val="center"/>
          </w:tcPr>
          <w:p w14:paraId="0EA4172A" w14:textId="30E7BF9D" w:rsidR="001E1737" w:rsidRPr="008C2396" w:rsidRDefault="009C335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30/04/2022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8196798" w14:textId="3C8CCC6E" w:rsidR="001E1737" w:rsidRPr="008C2396" w:rsidRDefault="009C335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15/05/2022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11A81B0C" w14:textId="58DE5BD2" w:rsidR="001E1737" w:rsidRPr="008C2396" w:rsidRDefault="009C335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N/A</w:t>
            </w:r>
          </w:p>
        </w:tc>
      </w:tr>
      <w:tr w:rsidR="00A32466" w:rsidRPr="008C2396" w14:paraId="7A069F3C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4E0D1C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2FDCD88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66B519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E26D21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255D4C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41D1BBA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617CC5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A32466" w:rsidRPr="008C2396" w14:paraId="3D3AC9EC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B17B02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06CD2BE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081AC44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5E936A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EE19FF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10C2D30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1D255BA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A32466" w:rsidRPr="008C2396" w14:paraId="3D8EB9DA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36146E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15EA533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987B83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6B27E7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48AA00A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CE70E2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717F7E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789D6A0F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277CC4FA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78295D91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49FAA6FA" w14:textId="17FA4F3D" w:rsidR="00B66554" w:rsidRPr="008C2396" w:rsidRDefault="00A32466" w:rsidP="00D76FAB">
            <w:pPr>
              <w:rPr>
                <w:rFonts w:ascii="Arial" w:hAnsi="Arial" w:cs="Arial"/>
                <w:noProof/>
              </w:rPr>
            </w:pPr>
            <w:r w:rsidRPr="00A32466">
              <w:rPr>
                <w:rFonts w:ascii="Arial" w:hAnsi="Arial" w:cs="Arial"/>
                <w:noProof/>
              </w:rPr>
              <w:drawing>
                <wp:inline distT="0" distB="0" distL="0" distR="0" wp14:anchorId="78BE8BE8" wp14:editId="6AEF76BD">
                  <wp:extent cx="6677308" cy="3903785"/>
                  <wp:effectExtent l="0" t="0" r="0" b="190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6422" cy="3926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4A375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715F82C9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65F769F3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5FA88D3B" w14:textId="77777777" w:rsidR="00D234A2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615C8F9F" w14:textId="77777777" w:rsidR="00A32466" w:rsidRDefault="00A32466" w:rsidP="00CF1DBE">
      <w:pPr>
        <w:jc w:val="both"/>
        <w:rPr>
          <w:rFonts w:ascii="Arial" w:hAnsi="Arial" w:cs="Arial"/>
          <w:sz w:val="22"/>
        </w:rPr>
      </w:pPr>
    </w:p>
    <w:p w14:paraId="10DD779B" w14:textId="77777777" w:rsidR="00A32466" w:rsidRPr="008C2396" w:rsidRDefault="00A32466" w:rsidP="00CF1DBE">
      <w:pPr>
        <w:jc w:val="both"/>
        <w:rPr>
          <w:rFonts w:ascii="Arial" w:hAnsi="Arial" w:cs="Arial"/>
          <w:sz w:val="22"/>
        </w:rPr>
      </w:pPr>
    </w:p>
    <w:p w14:paraId="603EF73C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6A9F9ABA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lastRenderedPageBreak/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722"/>
        <w:gridCol w:w="1145"/>
        <w:gridCol w:w="2511"/>
      </w:tblGrid>
      <w:tr w:rsidR="0017645A" w:rsidRPr="008C2396" w14:paraId="5BB4A3E0" w14:textId="77777777" w:rsidTr="007E0194">
        <w:tc>
          <w:tcPr>
            <w:tcW w:w="4112" w:type="dxa"/>
            <w:shd w:val="clear" w:color="auto" w:fill="A6A6A6"/>
          </w:tcPr>
          <w:p w14:paraId="07FFBAEC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722" w:type="dxa"/>
            <w:shd w:val="clear" w:color="auto" w:fill="A6A6A6"/>
          </w:tcPr>
          <w:p w14:paraId="78B2B20B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145" w:type="dxa"/>
            <w:shd w:val="clear" w:color="auto" w:fill="A6A6A6"/>
          </w:tcPr>
          <w:p w14:paraId="7A6546AE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1A5576A0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781EF842" w14:textId="77777777" w:rsidTr="007E0194">
        <w:tc>
          <w:tcPr>
            <w:tcW w:w="4112" w:type="dxa"/>
            <w:shd w:val="clear" w:color="auto" w:fill="auto"/>
          </w:tcPr>
          <w:p w14:paraId="3BFFBAB7" w14:textId="71B57120" w:rsidR="0017645A" w:rsidRPr="008C2396" w:rsidRDefault="00A32466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Yishaell Ramirez</w:t>
            </w:r>
          </w:p>
        </w:tc>
        <w:tc>
          <w:tcPr>
            <w:tcW w:w="2722" w:type="dxa"/>
            <w:shd w:val="clear" w:color="auto" w:fill="auto"/>
          </w:tcPr>
          <w:p w14:paraId="5CAADF5C" w14:textId="4E06BC9A" w:rsidR="0017645A" w:rsidRPr="008C2396" w:rsidRDefault="00A32466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LX</w:t>
            </w:r>
            <w:r w:rsidR="0017341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</w:t>
            </w:r>
            <w:r w:rsidR="007E019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173418"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="007E019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173418">
              <w:rPr>
                <w:rFonts w:ascii="Arial" w:hAnsi="Arial" w:cs="Arial"/>
                <w:b/>
                <w:bCs/>
                <w:sz w:val="22"/>
                <w:szCs w:val="22"/>
              </w:rPr>
              <w:t>Programacion</w:t>
            </w:r>
            <w:proofErr w:type="spellEnd"/>
          </w:p>
        </w:tc>
        <w:tc>
          <w:tcPr>
            <w:tcW w:w="1145" w:type="dxa"/>
            <w:shd w:val="clear" w:color="auto" w:fill="auto"/>
          </w:tcPr>
          <w:p w14:paraId="2247C74E" w14:textId="78F5D606" w:rsidR="0017645A" w:rsidRPr="008C2396" w:rsidRDefault="00A32466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55</w:t>
            </w:r>
          </w:p>
        </w:tc>
        <w:tc>
          <w:tcPr>
            <w:tcW w:w="2511" w:type="dxa"/>
            <w:shd w:val="clear" w:color="auto" w:fill="auto"/>
          </w:tcPr>
          <w:p w14:paraId="36B5D0FB" w14:textId="0A209626" w:rsidR="0017645A" w:rsidRPr="008C2396" w:rsidRDefault="00A32466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X</w:t>
            </w:r>
          </w:p>
        </w:tc>
      </w:tr>
      <w:tr w:rsidR="0017645A" w:rsidRPr="008C2396" w14:paraId="73ECB144" w14:textId="77777777" w:rsidTr="007E0194">
        <w:tc>
          <w:tcPr>
            <w:tcW w:w="4112" w:type="dxa"/>
            <w:shd w:val="clear" w:color="auto" w:fill="auto"/>
          </w:tcPr>
          <w:p w14:paraId="5726FC54" w14:textId="592B5C74" w:rsidR="0017645A" w:rsidRPr="008C2396" w:rsidRDefault="0017341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Julio M</w:t>
            </w:r>
          </w:p>
        </w:tc>
        <w:tc>
          <w:tcPr>
            <w:tcW w:w="2722" w:type="dxa"/>
            <w:shd w:val="clear" w:color="auto" w:fill="auto"/>
          </w:tcPr>
          <w:p w14:paraId="0DAB0234" w14:textId="1BD17874" w:rsidR="0017645A" w:rsidRPr="008C2396" w:rsidRDefault="0017341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LX D</w:t>
            </w:r>
            <w:r w:rsidR="007E019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-Testing</w:t>
            </w:r>
          </w:p>
        </w:tc>
        <w:tc>
          <w:tcPr>
            <w:tcW w:w="1145" w:type="dxa"/>
            <w:shd w:val="clear" w:color="auto" w:fill="auto"/>
          </w:tcPr>
          <w:p w14:paraId="748036A4" w14:textId="7A13A3AA" w:rsidR="0017645A" w:rsidRPr="008C2396" w:rsidRDefault="0017341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50</w:t>
            </w:r>
          </w:p>
        </w:tc>
        <w:tc>
          <w:tcPr>
            <w:tcW w:w="2511" w:type="dxa"/>
            <w:shd w:val="clear" w:color="auto" w:fill="auto"/>
          </w:tcPr>
          <w:p w14:paraId="75BD22CB" w14:textId="4AE23649" w:rsidR="00173418" w:rsidRPr="008C2396" w:rsidRDefault="0017341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</w:p>
        </w:tc>
      </w:tr>
      <w:tr w:rsidR="0017645A" w:rsidRPr="008C2396" w14:paraId="4AC4B070" w14:textId="77777777" w:rsidTr="007E0194">
        <w:tc>
          <w:tcPr>
            <w:tcW w:w="4112" w:type="dxa"/>
            <w:shd w:val="clear" w:color="auto" w:fill="auto"/>
          </w:tcPr>
          <w:p w14:paraId="5A5970B7" w14:textId="50F6B678" w:rsidR="0017645A" w:rsidRPr="008C2396" w:rsidRDefault="0017341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Jorge M</w:t>
            </w:r>
          </w:p>
        </w:tc>
        <w:tc>
          <w:tcPr>
            <w:tcW w:w="2722" w:type="dxa"/>
            <w:shd w:val="clear" w:color="auto" w:fill="auto"/>
          </w:tcPr>
          <w:p w14:paraId="344615CA" w14:textId="737E3E34" w:rsidR="0017645A" w:rsidRPr="008C2396" w:rsidRDefault="0017341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LX D</w:t>
            </w:r>
            <w:r w:rsidR="007E019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="007E019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Líder de proyecto</w:t>
            </w:r>
          </w:p>
        </w:tc>
        <w:tc>
          <w:tcPr>
            <w:tcW w:w="1145" w:type="dxa"/>
            <w:shd w:val="clear" w:color="auto" w:fill="auto"/>
          </w:tcPr>
          <w:p w14:paraId="7FBEC324" w14:textId="28CAB851" w:rsidR="0017645A" w:rsidRPr="008C2396" w:rsidRDefault="007E0194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51</w:t>
            </w:r>
          </w:p>
        </w:tc>
        <w:tc>
          <w:tcPr>
            <w:tcW w:w="2511" w:type="dxa"/>
            <w:shd w:val="clear" w:color="auto" w:fill="auto"/>
          </w:tcPr>
          <w:p w14:paraId="54513756" w14:textId="7E22CBC4" w:rsidR="0017645A" w:rsidRPr="008C2396" w:rsidRDefault="0017645A" w:rsidP="007E0194">
            <w:pPr>
              <w:pStyle w:val="Piedepgina"/>
              <w:numPr>
                <w:ilvl w:val="0"/>
                <w:numId w:val="33"/>
              </w:numPr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15778DE2" w14:textId="77777777" w:rsidTr="007E0194">
        <w:tc>
          <w:tcPr>
            <w:tcW w:w="4112" w:type="dxa"/>
            <w:shd w:val="clear" w:color="auto" w:fill="auto"/>
          </w:tcPr>
          <w:p w14:paraId="76B19C7D" w14:textId="56B8A29C" w:rsidR="0017645A" w:rsidRPr="008C2396" w:rsidRDefault="007E0194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Abraham Y.</w:t>
            </w:r>
          </w:p>
        </w:tc>
        <w:tc>
          <w:tcPr>
            <w:tcW w:w="2722" w:type="dxa"/>
            <w:shd w:val="clear" w:color="auto" w:fill="auto"/>
          </w:tcPr>
          <w:p w14:paraId="16CD6584" w14:textId="604A949B" w:rsidR="0017645A" w:rsidRPr="008C2396" w:rsidRDefault="007E0194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LX D - Diseño</w:t>
            </w:r>
          </w:p>
        </w:tc>
        <w:tc>
          <w:tcPr>
            <w:tcW w:w="1145" w:type="dxa"/>
            <w:shd w:val="clear" w:color="auto" w:fill="auto"/>
          </w:tcPr>
          <w:p w14:paraId="60BC4767" w14:textId="0F4D6F97" w:rsidR="0017645A" w:rsidRPr="008C2396" w:rsidRDefault="00841610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52</w:t>
            </w:r>
          </w:p>
        </w:tc>
        <w:tc>
          <w:tcPr>
            <w:tcW w:w="2511" w:type="dxa"/>
            <w:shd w:val="clear" w:color="auto" w:fill="auto"/>
          </w:tcPr>
          <w:p w14:paraId="320C1B14" w14:textId="28BEA0D0" w:rsidR="0017645A" w:rsidRPr="008C2396" w:rsidRDefault="00841610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</w:p>
        </w:tc>
      </w:tr>
      <w:tr w:rsidR="0017645A" w:rsidRPr="008C2396" w14:paraId="3E20F0BF" w14:textId="77777777" w:rsidTr="007E0194">
        <w:tc>
          <w:tcPr>
            <w:tcW w:w="4112" w:type="dxa"/>
            <w:shd w:val="clear" w:color="auto" w:fill="auto"/>
          </w:tcPr>
          <w:p w14:paraId="268AD2B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722" w:type="dxa"/>
            <w:shd w:val="clear" w:color="auto" w:fill="auto"/>
          </w:tcPr>
          <w:p w14:paraId="36C3B35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  <w:shd w:val="clear" w:color="auto" w:fill="auto"/>
          </w:tcPr>
          <w:p w14:paraId="0CC3F52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4A0F69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441D2EC3" w14:textId="77777777" w:rsidTr="007E0194">
        <w:tc>
          <w:tcPr>
            <w:tcW w:w="4112" w:type="dxa"/>
            <w:shd w:val="clear" w:color="auto" w:fill="auto"/>
          </w:tcPr>
          <w:p w14:paraId="10C0ACD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722" w:type="dxa"/>
            <w:shd w:val="clear" w:color="auto" w:fill="auto"/>
          </w:tcPr>
          <w:p w14:paraId="4AB2E18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  <w:shd w:val="clear" w:color="auto" w:fill="auto"/>
          </w:tcPr>
          <w:p w14:paraId="4B83182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F42E37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2E97C349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F2B9633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62DCB5E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5DF8865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B809430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EC1B4E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845D5F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A2F1D1C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C7C789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E2BF6C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7A6FEA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C84BFD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BBF524C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5C50F3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3E68AF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E6F51C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FA1CE0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D6906E8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13AC68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6DDFCA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D31AE6A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5FCFC7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56E208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CE360FD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A0CCAB6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7C98B40" w14:textId="77777777" w:rsidR="00D234A2" w:rsidRPr="008C2396" w:rsidRDefault="00740EE6" w:rsidP="00F86C39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lastRenderedPageBreak/>
        <w:t>LEVANTAMIENTO DEL REQUERIMIENTO DETALLADO</w:t>
      </w:r>
      <w:bookmarkEnd w:id="14"/>
    </w:p>
    <w:p w14:paraId="29EFD5A4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70E3C1AD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06294C7A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6C8A0687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7DF09E01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967994B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1670BC33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7D00E723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2EA9662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4C97F78E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14:paraId="14E15E99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6B020C7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4DE63DE5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14:paraId="3BDA4C59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4F6D658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2C89C1BD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316F7A38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40AFC042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6BA11A3D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1CB092CF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 w14:paraId="3CFCC838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4899EEF3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470BB9D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03DA5FFD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128F2693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1E78923E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035D0F45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18C784E9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de… </w:t>
            </w:r>
          </w:p>
          <w:p w14:paraId="39429844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4AD83654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3A9153F" w14:textId="77777777" w:rsidR="00AE4D25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14:paraId="68A0FED5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64CD09F0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241F6E09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4056DAEC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29031EA5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</w:p>
        </w:tc>
        <w:tc>
          <w:tcPr>
            <w:tcW w:w="1949" w:type="dxa"/>
            <w:gridSpan w:val="2"/>
            <w:shd w:val="clear" w:color="auto" w:fill="A6A6A6"/>
          </w:tcPr>
          <w:p w14:paraId="77BB6D57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6C5E94CB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037F290F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593BFC49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5F196B98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6D419A94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14:paraId="08D42358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D5C98F2" w14:textId="77777777" w:rsidR="006955B1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14:paraId="74645BAB" w14:textId="77777777"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491DB491" w14:textId="77777777" w:rsidR="00097052" w:rsidRPr="008C2396" w:rsidRDefault="009373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="00BA2025" w:rsidRPr="008C2396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14:paraId="13A50BD9" w14:textId="77777777"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DC45042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2F47D84F" w14:textId="77777777"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En caso de que </w:t>
            </w:r>
            <w:proofErr w:type="gram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>ngresa</w:t>
            </w:r>
            <w:proofErr w:type="gramEnd"/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72420A7D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14:paraId="6A995BA9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85E6526" w14:textId="77777777"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785B14DB" w14:textId="77777777" w:rsidR="00097052" w:rsidRPr="008C2396" w:rsidRDefault="006955B1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14:paraId="3E1E4716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6D4A578E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580DD706" w14:textId="77777777"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25FEE583" w14:textId="77777777" w:rsidR="00C64142" w:rsidRPr="008C2396" w:rsidRDefault="006955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3EB78E62" w14:textId="77777777"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14:paraId="22DE1D7F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6EAC4622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2A99E871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6D76FB88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089C915D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14:paraId="7981411F" w14:textId="77777777"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6D69DC06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620B7A90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0E1356B7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112AB9BC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2F2415F9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166BBF89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3E9FA896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3DEA2196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16F2644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6BFCC6CF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B63F20D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449CA7F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17BA8565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5A173AD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839A25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616126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77CD3D6D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703FBBEC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699C44D6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B09BB1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F5AD95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B50A7BC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1750E958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58194AC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D5608C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489AE63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797EFA3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161489A5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2CF14D05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02476A2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1E7F912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B4B07AC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8722D0D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F36FDD9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BB55B87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78520E2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94B6BF1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D7907B1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728F6FB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997C151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DE01ADD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9737356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D1CAF63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08160A0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E64B709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8CEB71A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D532A67" w14:textId="77777777" w:rsidR="00CC51D2" w:rsidRDefault="00620BBA" w:rsidP="00CC51D2">
      <w:pPr>
        <w:pStyle w:val="Ttulo1"/>
        <w:rPr>
          <w:rFonts w:cs="Arial"/>
        </w:rPr>
      </w:pPr>
      <w:bookmarkStart w:id="15" w:name="_Toc532221778"/>
      <w:r w:rsidRPr="008C2396">
        <w:rPr>
          <w:rFonts w:cs="Arial"/>
        </w:rPr>
        <w:lastRenderedPageBreak/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1A8E6F9C" w14:textId="77777777" w:rsidR="00517D47" w:rsidRPr="00517D47" w:rsidRDefault="00517D47" w:rsidP="00517D47">
      <w:pPr>
        <w:rPr>
          <w:lang w:val="es-ES_tradnl" w:eastAsia="en-US"/>
        </w:rPr>
      </w:pPr>
    </w:p>
    <w:p w14:paraId="655C845E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294EFC0B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1D4548B3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5627E911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54251E6C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2F0CE8A2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313ACD89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602B733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11028FA8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B76C3A3" w14:textId="46CC9F09" w:rsidR="00780520" w:rsidRPr="008C2396" w:rsidRDefault="0084161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059A">
              <w:rPr>
                <w:noProof/>
              </w:rPr>
              <w:drawing>
                <wp:inline distT="0" distB="0" distL="0" distR="0" wp14:anchorId="32FDE5B3" wp14:editId="5161DE2A">
                  <wp:extent cx="5609590" cy="2637790"/>
                  <wp:effectExtent l="0" t="0" r="0" b="0"/>
                  <wp:docPr id="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9590" cy="263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3C43D1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06E311F6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A4DD4A2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148EA02F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5034CC4E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4F82C6EA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11627F4" w14:textId="60626F27" w:rsidR="00EE7D3C" w:rsidRPr="005D0764" w:rsidRDefault="00841610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059A">
              <w:rPr>
                <w:noProof/>
              </w:rPr>
              <w:drawing>
                <wp:inline distT="0" distB="0" distL="0" distR="0" wp14:anchorId="3B4F138B" wp14:editId="63AD964F">
                  <wp:extent cx="5609590" cy="2637790"/>
                  <wp:effectExtent l="0" t="0" r="0" b="0"/>
                  <wp:docPr id="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9590" cy="263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079242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4FAAC648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715F026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14:paraId="53946EE6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6585A83F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76C3343B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88E59CD" w14:textId="1B60343B" w:rsidR="00115C2C" w:rsidRPr="005D0764" w:rsidRDefault="00841610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28059A">
              <w:rPr>
                <w:noProof/>
              </w:rPr>
              <w:lastRenderedPageBreak/>
              <w:drawing>
                <wp:inline distT="0" distB="0" distL="0" distR="0" wp14:anchorId="54C0816A" wp14:editId="7831B25F">
                  <wp:extent cx="5609590" cy="2637790"/>
                  <wp:effectExtent l="0" t="0" r="0" b="0"/>
                  <wp:docPr id="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9590" cy="263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17F57A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6A310CC1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594446EC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9B7BFC2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5EA64CB7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2B61B695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0BA906BE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9299978" w14:textId="5C5B0FAA" w:rsidR="00B808DC" w:rsidRPr="005D0764" w:rsidRDefault="00841610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059A">
              <w:rPr>
                <w:noProof/>
              </w:rPr>
              <w:drawing>
                <wp:inline distT="0" distB="0" distL="0" distR="0" wp14:anchorId="2C74C241" wp14:editId="164CF4C2">
                  <wp:extent cx="5609590" cy="2637790"/>
                  <wp:effectExtent l="0" t="0" r="0" b="0"/>
                  <wp:docPr id="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9590" cy="263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F185DB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7FE91BDE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E7454E1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14:paraId="054E60D8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2CDF15A7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28575F3A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AE5E249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5026DD9D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Front-End</w:t>
            </w:r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7E10BABB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2D88AF2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2DEBD27D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AECEA78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7AB7593D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4AF6D788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10D225FF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66E77B62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2000" w:type="dxa"/>
            <w:shd w:val="clear" w:color="auto" w:fill="A6A6A6"/>
          </w:tcPr>
          <w:p w14:paraId="5975531D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05026AB0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48C38BAC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14:paraId="47DB39E7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6908595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0573C51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DB1924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1045264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12620C77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40493C44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499E561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F018A9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92D855C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32FCB5D0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5684F63D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5E7672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96D8A67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A636A9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443D604D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23D7C4A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7A11211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93EDB42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B6E5EF3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01A44384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15BED4C1" w14:textId="77777777"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8AF89" w14:textId="77777777" w:rsidR="008E572E" w:rsidRDefault="008E572E" w:rsidP="00DE32EB">
      <w:pPr>
        <w:pStyle w:val="Sangranormal"/>
      </w:pPr>
      <w:r>
        <w:separator/>
      </w:r>
    </w:p>
  </w:endnote>
  <w:endnote w:type="continuationSeparator" w:id="0">
    <w:p w14:paraId="425872F7" w14:textId="77777777" w:rsidR="008E572E" w:rsidRDefault="008E572E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1F4D1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72BC5653" w14:textId="77777777" w:rsidTr="00C67CD3">
      <w:trPr>
        <w:trHeight w:val="237"/>
      </w:trPr>
      <w:tc>
        <w:tcPr>
          <w:tcW w:w="1728" w:type="dxa"/>
          <w:vAlign w:val="center"/>
        </w:tcPr>
        <w:p w14:paraId="7839F407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6253A55B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3DFB74CB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05F0E3D3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3E48B267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0560D74B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3B108" w14:textId="77777777" w:rsidR="008E572E" w:rsidRDefault="008E572E" w:rsidP="00DE32EB">
      <w:pPr>
        <w:pStyle w:val="Sangranormal"/>
      </w:pPr>
      <w:r>
        <w:separator/>
      </w:r>
    </w:p>
  </w:footnote>
  <w:footnote w:type="continuationSeparator" w:id="0">
    <w:p w14:paraId="7249C929" w14:textId="77777777" w:rsidR="008E572E" w:rsidRDefault="008E572E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35E7831D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5075B67C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4EE6926E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7E8C6890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6B945E03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4E507FF0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0D9DCA47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7965B7FE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6AA36FA5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0148ECFD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65B84E5F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4D42C084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1AFF1025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461B10F1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1765BB8E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34D8ED6F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14:paraId="011993AB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14E0670B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A9A5666"/>
    <w:multiLevelType w:val="multilevel"/>
    <w:tmpl w:val="97AA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73879E2"/>
    <w:multiLevelType w:val="multilevel"/>
    <w:tmpl w:val="4282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3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9"/>
  </w:num>
  <w:num w:numId="5">
    <w:abstractNumId w:val="36"/>
  </w:num>
  <w:num w:numId="6">
    <w:abstractNumId w:val="42"/>
  </w:num>
  <w:num w:numId="7">
    <w:abstractNumId w:val="17"/>
  </w:num>
  <w:num w:numId="8">
    <w:abstractNumId w:val="23"/>
  </w:num>
  <w:num w:numId="9">
    <w:abstractNumId w:val="22"/>
  </w:num>
  <w:num w:numId="10">
    <w:abstractNumId w:val="33"/>
  </w:num>
  <w:num w:numId="11">
    <w:abstractNumId w:val="11"/>
  </w:num>
  <w:num w:numId="12">
    <w:abstractNumId w:val="18"/>
  </w:num>
  <w:num w:numId="13">
    <w:abstractNumId w:val="29"/>
  </w:num>
  <w:num w:numId="14">
    <w:abstractNumId w:val="12"/>
  </w:num>
  <w:num w:numId="15">
    <w:abstractNumId w:val="13"/>
  </w:num>
  <w:num w:numId="16">
    <w:abstractNumId w:val="25"/>
  </w:num>
  <w:num w:numId="17">
    <w:abstractNumId w:val="34"/>
  </w:num>
  <w:num w:numId="18">
    <w:abstractNumId w:val="41"/>
  </w:num>
  <w:num w:numId="19">
    <w:abstractNumId w:val="38"/>
  </w:num>
  <w:num w:numId="20">
    <w:abstractNumId w:val="37"/>
  </w:num>
  <w:num w:numId="21">
    <w:abstractNumId w:val="43"/>
  </w:num>
  <w:num w:numId="22">
    <w:abstractNumId w:val="32"/>
  </w:num>
  <w:num w:numId="23">
    <w:abstractNumId w:val="31"/>
  </w:num>
  <w:num w:numId="24">
    <w:abstractNumId w:val="16"/>
  </w:num>
  <w:num w:numId="25">
    <w:abstractNumId w:val="30"/>
  </w:num>
  <w:num w:numId="26">
    <w:abstractNumId w:val="19"/>
  </w:num>
  <w:num w:numId="27">
    <w:abstractNumId w:val="28"/>
  </w:num>
  <w:num w:numId="28">
    <w:abstractNumId w:val="40"/>
  </w:num>
  <w:num w:numId="29">
    <w:abstractNumId w:val="15"/>
  </w:num>
  <w:num w:numId="30">
    <w:abstractNumId w:val="20"/>
  </w:num>
  <w:num w:numId="31">
    <w:abstractNumId w:val="35"/>
  </w:num>
  <w:num w:numId="32">
    <w:abstractNumId w:val="26"/>
  </w:num>
  <w:num w:numId="33">
    <w:abstractNumId w:val="27"/>
  </w:num>
  <w:num w:numId="34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2EF4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033"/>
    <w:rsid w:val="001265FE"/>
    <w:rsid w:val="00126A9D"/>
    <w:rsid w:val="0012740B"/>
    <w:rsid w:val="00127B99"/>
    <w:rsid w:val="00127E7A"/>
    <w:rsid w:val="001302CE"/>
    <w:rsid w:val="00130B59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418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437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28C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3EC3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5D1F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1D82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18D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661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19CA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88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194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269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17841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610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5EF3"/>
    <w:rsid w:val="008567A5"/>
    <w:rsid w:val="00857282"/>
    <w:rsid w:val="008579A6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7BD"/>
    <w:rsid w:val="008E1C23"/>
    <w:rsid w:val="008E1C42"/>
    <w:rsid w:val="008E2D14"/>
    <w:rsid w:val="008E2EF3"/>
    <w:rsid w:val="008E3F74"/>
    <w:rsid w:val="008E40B3"/>
    <w:rsid w:val="008E4456"/>
    <w:rsid w:val="008E4472"/>
    <w:rsid w:val="008E559A"/>
    <w:rsid w:val="008E572E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1DAF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355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2466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9A9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3BCD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1D5F"/>
    <w:rsid w:val="00B4277C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26C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57B"/>
    <w:rsid w:val="00C20FD1"/>
    <w:rsid w:val="00C211CC"/>
    <w:rsid w:val="00C21DFD"/>
    <w:rsid w:val="00C23349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590A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0E33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832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63B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055C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923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4F20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8D2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504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594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6B1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  <w:rsid w:val="00FF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A98A1F"/>
  <w15:chartTrackingRefBased/>
  <w15:docId w15:val="{E1F3B2AA-A236-4FD6-BCDD-2480FFD2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customStyle="1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22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935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7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212</TotalTime>
  <Pages>12</Pages>
  <Words>1448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9399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Yishaell Ramirez Vallejo</cp:lastModifiedBy>
  <cp:revision>40</cp:revision>
  <cp:lastPrinted>2011-07-14T14:23:00Z</cp:lastPrinted>
  <dcterms:created xsi:type="dcterms:W3CDTF">2022-03-03T03:33:00Z</dcterms:created>
  <dcterms:modified xsi:type="dcterms:W3CDTF">2022-03-04T03:45:00Z</dcterms:modified>
</cp:coreProperties>
</file>